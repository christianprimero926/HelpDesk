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87" w:rsidRPr="00BB0A87" w:rsidRDefault="00BB0A87" w:rsidP="00BB0A87">
      <w:pPr>
        <w:pStyle w:val="Prrafodelista"/>
        <w:numPr>
          <w:ilvl w:val="0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El taller debe ser desarrollado por los grupos del proyecto del curso.</w:t>
      </w:r>
    </w:p>
    <w:p w:rsidR="00BB0A87" w:rsidRPr="00F22CE4" w:rsidRDefault="00BB0A87" w:rsidP="00BB0A87">
      <w:pPr>
        <w:pStyle w:val="Prrafodelista"/>
        <w:numPr>
          <w:ilvl w:val="0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Elegir una aplicación WEB para la aplicación de una Evaluación Heurística (EH).</w:t>
      </w:r>
    </w:p>
    <w:p w:rsidR="00F22CE4" w:rsidRPr="00F22CE4" w:rsidRDefault="00F22CE4" w:rsidP="00F22CE4">
      <w:p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R// Se escogió el proyecto final que se está desarrollando para el curso de Diseño de Interfaces de Usuario y Desarrollo 2</w:t>
      </w:r>
    </w:p>
    <w:p w:rsidR="00BB0A87" w:rsidRPr="00BB0A87" w:rsidRDefault="00BB0A87" w:rsidP="00BB0A87">
      <w:pPr>
        <w:pStyle w:val="Prrafodelista"/>
        <w:numPr>
          <w:ilvl w:val="0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Cada grupo debe realizar la planificación de EH, para ello tenga en cuenta:</w:t>
      </w:r>
    </w:p>
    <w:p w:rsidR="00BB0A87" w:rsidRPr="00BB0A87" w:rsidRDefault="00BB0A87" w:rsidP="00BB0A87">
      <w:pPr>
        <w:pStyle w:val="Prrafodelista"/>
        <w:numPr>
          <w:ilvl w:val="1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Deben definirse los evaluadores</w:t>
      </w:r>
      <w:r w:rsidRPr="00BB0A87">
        <w:rPr>
          <w:rStyle w:val="fontstyle01"/>
          <w:sz w:val="16"/>
          <w:szCs w:val="16"/>
        </w:rPr>
        <w:t xml:space="preserve">1 </w:t>
      </w:r>
      <w:r>
        <w:rPr>
          <w:rStyle w:val="fontstyle01"/>
        </w:rPr>
        <w:t>defina en términos prácticos qué tipo de evaluadores son, sus ventajas y desventajas, además tenga en cuenta esto para establecer un rol específico de evaluación.</w:t>
      </w:r>
    </w:p>
    <w:p w:rsidR="00BB0A87" w:rsidRDefault="00BB0A87" w:rsidP="00F22CE4">
      <w:pPr>
        <w:ind w:left="360"/>
      </w:pPr>
      <w:r>
        <w:t>R//</w:t>
      </w:r>
    </w:p>
    <w:p w:rsidR="00BB0A87" w:rsidRDefault="00BB0A87" w:rsidP="00F22CE4">
      <w:pPr>
        <w:pStyle w:val="Prrafodelista"/>
        <w:numPr>
          <w:ilvl w:val="0"/>
          <w:numId w:val="3"/>
        </w:numPr>
      </w:pPr>
      <w:r w:rsidRPr="004E7FED">
        <w:rPr>
          <w:b/>
        </w:rPr>
        <w:t>Andres Camilo Pulgarin Nopia</w:t>
      </w:r>
      <w:r>
        <w:t xml:space="preserve"> - </w:t>
      </w:r>
      <w:r w:rsidRPr="004E7FED">
        <w:rPr>
          <w:i/>
        </w:rPr>
        <w:t>Usuario Potencial</w:t>
      </w:r>
      <w:r>
        <w:t>.</w:t>
      </w:r>
    </w:p>
    <w:p w:rsidR="00BB0A87" w:rsidRPr="004E7FED" w:rsidRDefault="00BB0A87" w:rsidP="00F22CE4">
      <w:pPr>
        <w:pStyle w:val="Prrafodelista"/>
        <w:numPr>
          <w:ilvl w:val="0"/>
          <w:numId w:val="3"/>
        </w:numPr>
        <w:ind w:left="1080"/>
        <w:rPr>
          <w:b/>
          <w:i/>
        </w:rPr>
      </w:pPr>
      <w:r w:rsidRPr="004E7FED">
        <w:rPr>
          <w:b/>
          <w:i/>
        </w:rPr>
        <w:t>Ventajas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Conoce la aplicación y parte de su funcionamiento.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Ha probado la aplicación para entender su funcionamiento.</w:t>
      </w:r>
    </w:p>
    <w:p w:rsidR="00BB0A87" w:rsidRPr="004E7FED" w:rsidRDefault="00BB0A87" w:rsidP="00F22CE4">
      <w:pPr>
        <w:pStyle w:val="Prrafodelista"/>
        <w:numPr>
          <w:ilvl w:val="0"/>
          <w:numId w:val="3"/>
        </w:numPr>
        <w:ind w:left="1080"/>
        <w:rPr>
          <w:b/>
          <w:i/>
        </w:rPr>
      </w:pPr>
      <w:r w:rsidRPr="004E7FED">
        <w:rPr>
          <w:b/>
          <w:i/>
        </w:rPr>
        <w:t>Desventajas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No conoce bien como fue el desarrollo e implementación del proyecto</w:t>
      </w:r>
    </w:p>
    <w:p w:rsidR="00BB0A87" w:rsidRDefault="00BB0A87" w:rsidP="00F22CE4">
      <w:pPr>
        <w:ind w:left="360"/>
      </w:pPr>
    </w:p>
    <w:p w:rsidR="00BB0A87" w:rsidRDefault="00BB0A87" w:rsidP="00F22CE4">
      <w:pPr>
        <w:pStyle w:val="Prrafodelista"/>
        <w:numPr>
          <w:ilvl w:val="0"/>
          <w:numId w:val="3"/>
        </w:numPr>
      </w:pPr>
      <w:r>
        <w:t xml:space="preserve">Danna Brigitt Lopez Saavedra - </w:t>
      </w:r>
      <w:r w:rsidRPr="004E7FED">
        <w:rPr>
          <w:i/>
        </w:rPr>
        <w:t>Usuario Potencial</w:t>
      </w:r>
    </w:p>
    <w:p w:rsidR="00BB0A87" w:rsidRPr="004E7FED" w:rsidRDefault="00BB0A87" w:rsidP="00F22CE4">
      <w:pPr>
        <w:pStyle w:val="Prrafodelista"/>
        <w:numPr>
          <w:ilvl w:val="0"/>
          <w:numId w:val="3"/>
        </w:numPr>
        <w:ind w:left="1080"/>
        <w:rPr>
          <w:b/>
          <w:i/>
        </w:rPr>
      </w:pPr>
      <w:r w:rsidRPr="004E7FED">
        <w:rPr>
          <w:b/>
          <w:i/>
        </w:rPr>
        <w:t>Ventajas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Conoce algunas etapas del desarrollo de la aplicación.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Ha estado en contacto más tiempo con la aplicación.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Ha documentado los avances en la aplicación.</w:t>
      </w:r>
    </w:p>
    <w:p w:rsidR="00BB0A87" w:rsidRDefault="00BB0A87" w:rsidP="00F22CE4">
      <w:pPr>
        <w:pStyle w:val="Prrafodelista"/>
        <w:numPr>
          <w:ilvl w:val="0"/>
          <w:numId w:val="3"/>
        </w:numPr>
        <w:ind w:left="1080"/>
      </w:pPr>
      <w:r w:rsidRPr="004E7FED">
        <w:rPr>
          <w:b/>
          <w:i/>
        </w:rPr>
        <w:t>Desventajas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No tiene total conocimiento en el desarrollo de la aplicación.</w:t>
      </w:r>
    </w:p>
    <w:p w:rsidR="00BB0A87" w:rsidRDefault="00BB0A87" w:rsidP="00F22CE4">
      <w:pPr>
        <w:ind w:left="360"/>
      </w:pPr>
    </w:p>
    <w:p w:rsidR="00BB0A87" w:rsidRDefault="00BB0A87" w:rsidP="00F22CE4">
      <w:pPr>
        <w:pStyle w:val="Prrafodelista"/>
        <w:numPr>
          <w:ilvl w:val="0"/>
          <w:numId w:val="3"/>
        </w:numPr>
      </w:pPr>
      <w:r w:rsidRPr="004E7FED">
        <w:rPr>
          <w:b/>
        </w:rPr>
        <w:t>Christian David Ospina Primero</w:t>
      </w:r>
      <w:r>
        <w:t xml:space="preserve"> - </w:t>
      </w:r>
      <w:r w:rsidRPr="004E7FED">
        <w:rPr>
          <w:i/>
        </w:rPr>
        <w:t>Desarrollador</w:t>
      </w:r>
    </w:p>
    <w:p w:rsidR="00BB0A87" w:rsidRDefault="00BB0A87" w:rsidP="00F22CE4">
      <w:pPr>
        <w:pStyle w:val="Prrafodelista"/>
        <w:numPr>
          <w:ilvl w:val="0"/>
          <w:numId w:val="3"/>
        </w:numPr>
        <w:ind w:left="1080"/>
      </w:pPr>
      <w:r w:rsidRPr="004E7FED">
        <w:rPr>
          <w:b/>
          <w:i/>
        </w:rPr>
        <w:t>Ventajas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Implemento la aplicación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Posee total conocimiento de cómo funciona la aplicación</w:t>
      </w:r>
    </w:p>
    <w:p w:rsidR="00BB0A87" w:rsidRDefault="00BB0A87" w:rsidP="00F22CE4">
      <w:pPr>
        <w:pStyle w:val="Prrafodelista"/>
        <w:numPr>
          <w:ilvl w:val="0"/>
          <w:numId w:val="3"/>
        </w:numPr>
        <w:ind w:left="1080"/>
      </w:pPr>
      <w:r w:rsidRPr="004E7FED">
        <w:rPr>
          <w:b/>
          <w:i/>
        </w:rPr>
        <w:t>Desventajas</w:t>
      </w:r>
    </w:p>
    <w:p w:rsidR="00BB0A87" w:rsidRDefault="00BB0A87" w:rsidP="00F22CE4">
      <w:pPr>
        <w:pStyle w:val="Prrafodelista"/>
        <w:numPr>
          <w:ilvl w:val="1"/>
          <w:numId w:val="3"/>
        </w:numPr>
        <w:ind w:left="1800"/>
      </w:pPr>
      <w:r>
        <w:t>No posee un conocimiento muy amplio al momento de hacer la evaluación heurística</w:t>
      </w:r>
      <w:r w:rsidR="00F22CE4">
        <w:t>.</w:t>
      </w:r>
    </w:p>
    <w:p w:rsidR="00BB0A87" w:rsidRPr="00F22CE4" w:rsidRDefault="00BB0A87" w:rsidP="00BB0A87">
      <w:pPr>
        <w:pStyle w:val="Prrafodelista"/>
        <w:numPr>
          <w:ilvl w:val="1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Descripción de las características de la página WEB seleccionada.</w:t>
      </w:r>
    </w:p>
    <w:p w:rsidR="00F22CE4" w:rsidRDefault="00F22CE4" w:rsidP="00F22CE4">
      <w:pPr>
        <w:ind w:left="360"/>
      </w:pPr>
      <w:r>
        <w:t xml:space="preserve">R// </w:t>
      </w:r>
    </w:p>
    <w:p w:rsidR="00F22CE4" w:rsidRDefault="00F22CE4" w:rsidP="00F22CE4">
      <w:pPr>
        <w:ind w:left="360"/>
      </w:pPr>
      <w:r>
        <w:t>Se ha decidido escoger la aplicación web, que se desarrolló para el proyecto final de Diseño de Interfaces de Usuario.</w:t>
      </w:r>
    </w:p>
    <w:p w:rsidR="00F22CE4" w:rsidRPr="00F22CE4" w:rsidRDefault="00F22CE4" w:rsidP="00F22CE4">
      <w:pPr>
        <w:ind w:left="360"/>
        <w:rPr>
          <w:rStyle w:val="fontstyle01"/>
          <w:color w:val="auto"/>
          <w:sz w:val="22"/>
          <w:szCs w:val="22"/>
        </w:rPr>
      </w:pPr>
      <w:r>
        <w:t>La aplicación es un sistema de gestion de incidencias o mejor conocido como un HelpDesk, este tipo de aplicaciones, permite el manejo y control de incidencias de una empresa o cliente (para nuestro caso).</w:t>
      </w:r>
    </w:p>
    <w:p w:rsidR="00BB0A87" w:rsidRPr="00F22CE4" w:rsidRDefault="00BB0A87" w:rsidP="00BB0A87">
      <w:pPr>
        <w:pStyle w:val="Prrafodelista"/>
        <w:numPr>
          <w:ilvl w:val="1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Seleccionar el conjunto Heurístico con el que se realizará la EH. Argumentar dicha selección.</w:t>
      </w:r>
    </w:p>
    <w:p w:rsidR="00F22CE4" w:rsidRDefault="00F22CE4" w:rsidP="00F22CE4">
      <w:pPr>
        <w:ind w:left="720" w:hanging="360"/>
      </w:pPr>
      <w:r>
        <w:rPr>
          <w:rStyle w:val="fontstyle01"/>
          <w:color w:val="auto"/>
          <w:sz w:val="22"/>
          <w:szCs w:val="22"/>
        </w:rPr>
        <w:t>R//</w:t>
      </w:r>
      <w:r>
        <w:rPr>
          <w:rStyle w:val="fontstyle01"/>
          <w:color w:val="auto"/>
          <w:sz w:val="22"/>
          <w:szCs w:val="22"/>
        </w:rPr>
        <w:tab/>
        <w:t xml:space="preserve">Se escogieron los </w:t>
      </w:r>
      <w:r>
        <w:t xml:space="preserve">10 principios heurísticos de Jakob Nielsen, se escogieron debido a que se posee un conocimiento basico acerca de este conjunto heuristico, ademas de que previamente se habia trabajado con el, ademas siguiendo estas reglas aseguramos </w:t>
      </w:r>
      <w:r w:rsidRPr="00F22CE4">
        <w:t>que el usuario que visite nuestra</w:t>
      </w:r>
      <w:r>
        <w:t xml:space="preserve"> aplicacion</w:t>
      </w:r>
      <w:r w:rsidRPr="00F22CE4">
        <w:t xml:space="preserve"> web se quede en ella</w:t>
      </w:r>
      <w:r>
        <w:t>,</w:t>
      </w:r>
      <w:r w:rsidRPr="00F22CE4">
        <w:t xml:space="preserve"> </w:t>
      </w:r>
      <w:r>
        <w:t xml:space="preserve">para ello </w:t>
      </w:r>
      <w:r w:rsidRPr="00F22CE4">
        <w:t>necesitamos que su experiencia con la misma sea positiva</w:t>
      </w:r>
      <w:r>
        <w:t>, aquí es donde entra en accion los 10 principios heurísticos de Jakob Nielsen.</w:t>
      </w:r>
    </w:p>
    <w:p w:rsidR="00F22CE4" w:rsidRPr="00F22CE4" w:rsidRDefault="00F22CE4" w:rsidP="00F22CE4">
      <w:pPr>
        <w:ind w:left="360"/>
        <w:rPr>
          <w:rStyle w:val="fontstyle01"/>
          <w:color w:val="auto"/>
          <w:sz w:val="22"/>
          <w:szCs w:val="22"/>
        </w:rPr>
      </w:pPr>
    </w:p>
    <w:p w:rsidR="00BB0A87" w:rsidRPr="00F22CE4" w:rsidRDefault="00BB0A87" w:rsidP="00BB0A87">
      <w:pPr>
        <w:pStyle w:val="Prrafodelista"/>
        <w:numPr>
          <w:ilvl w:val="1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lastRenderedPageBreak/>
        <w:t>Seleccionar preguntas o sub-principios con los que se realizará la evaluación.</w:t>
      </w:r>
    </w:p>
    <w:p w:rsidR="00F22CE4" w:rsidRDefault="00F22CE4" w:rsidP="00F22CE4">
      <w:pPr>
        <w:pStyle w:val="Prrafodelista"/>
        <w:ind w:left="792"/>
        <w:rPr>
          <w:rStyle w:val="fontstyle01"/>
        </w:rPr>
      </w:pPr>
      <w:r>
        <w:rPr>
          <w:rStyle w:val="fontstyle01"/>
        </w:rPr>
        <w:t>R//</w:t>
      </w:r>
    </w:p>
    <w:p w:rsidR="00F22CE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¿Muestra barras de procesos de información?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¿Muestran mensajes de confirmación que indiquen que la tarea se ha realizado con éxito?</w:t>
      </w:r>
    </w:p>
    <w:p w:rsidR="00751484" w:rsidRPr="0036505A" w:rsidRDefault="00D70843" w:rsidP="00BF4F08">
      <w:pPr>
        <w:numPr>
          <w:ilvl w:val="2"/>
          <w:numId w:val="4"/>
        </w:numPr>
        <w:contextualSpacing/>
        <w:rPr>
          <w:rStyle w:val="fontstyle01"/>
          <w:color w:val="auto"/>
          <w:sz w:val="22"/>
          <w:szCs w:val="22"/>
        </w:rPr>
      </w:pPr>
      <w:r>
        <w:t>¿Usa términos, palabras y frases que sean familiares para los usuarios</w:t>
      </w:r>
      <w:r w:rsidR="00751484">
        <w:t>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¿Presenta una interfaz lógica para el usuario?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¿Posee opciones para hacer y deshacer?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¿Se puede desplazar con facilidad dentro de la interfaz?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¿Los objetos están organizados de forma coherente?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¿Utiliza iconos convencionales?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¿Presenta señales para prevenir errores?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¿Muestra una interfaz amigable e intuitiva?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¿Existe una relación entre los objetos y las funciones?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¿Posee diferentes interfaces (según sea el rol del usuario)?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¿Muestra atajos para acciones frecuentes?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¿Muestra información necesaria?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¿La presentación de la interfaz presenta armonía?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¿Indica errores a través de mensajes o sonidos?</w:t>
      </w:r>
    </w:p>
    <w:p w:rsidR="0075148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 xml:space="preserve">¿El botón de ayuda siempre </w:t>
      </w:r>
      <w:r w:rsidR="00B04553">
        <w:rPr>
          <w:rStyle w:val="fontstyle01"/>
          <w:color w:val="auto"/>
          <w:sz w:val="22"/>
          <w:szCs w:val="22"/>
        </w:rPr>
        <w:t>está</w:t>
      </w:r>
      <w:r>
        <w:rPr>
          <w:rStyle w:val="fontstyle01"/>
          <w:color w:val="auto"/>
          <w:sz w:val="22"/>
          <w:szCs w:val="22"/>
        </w:rPr>
        <w:t xml:space="preserve"> presente?</w:t>
      </w:r>
    </w:p>
    <w:p w:rsidR="00751484" w:rsidRPr="00F22CE4" w:rsidRDefault="00751484" w:rsidP="00F22CE4">
      <w:pPr>
        <w:pStyle w:val="Prrafodelista"/>
        <w:numPr>
          <w:ilvl w:val="2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¿Presenta FAQ o videos tutoriales?</w:t>
      </w:r>
    </w:p>
    <w:p w:rsidR="00BB0A87" w:rsidRPr="0036505A" w:rsidRDefault="00BB0A87" w:rsidP="00BB0A87">
      <w:pPr>
        <w:pStyle w:val="Prrafodelista"/>
        <w:numPr>
          <w:ilvl w:val="1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Definir la escala de valoración.</w:t>
      </w:r>
    </w:p>
    <w:p w:rsidR="0036505A" w:rsidRDefault="0036505A" w:rsidP="0036505A">
      <w:pPr>
        <w:pStyle w:val="Prrafodelista"/>
        <w:ind w:left="792"/>
        <w:rPr>
          <w:rStyle w:val="fontstyle01"/>
        </w:rPr>
      </w:pPr>
      <w:r>
        <w:rPr>
          <w:rStyle w:val="fontstyle01"/>
        </w:rPr>
        <w:t>R//Se ha decidido usar una escala de valoración de 1 a 5, donde 5 es la máxima calificación y 1 es la mínima, en la tabla a continuación se explica el valor de cada puntaje de manera más detallada.</w:t>
      </w:r>
    </w:p>
    <w:p w:rsidR="0036505A" w:rsidRDefault="0036505A" w:rsidP="0036505A">
      <w:pPr>
        <w:pStyle w:val="Prrafodelista"/>
        <w:ind w:left="792"/>
      </w:pPr>
    </w:p>
    <w:tbl>
      <w:tblPr>
        <w:tblStyle w:val="a"/>
        <w:tblW w:w="8080" w:type="dxa"/>
        <w:tblInd w:w="9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6655"/>
      </w:tblGrid>
      <w:tr w:rsidR="0036505A" w:rsidTr="0036505A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</w:t>
            </w:r>
          </w:p>
        </w:tc>
        <w:tc>
          <w:tcPr>
            <w:tcW w:w="6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Explicación según la puntuación </w:t>
            </w:r>
          </w:p>
        </w:tc>
      </w:tr>
      <w:tr w:rsidR="0036505A" w:rsidTr="0036505A">
        <w:trPr>
          <w:trHeight w:val="42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36505A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Mínimo valor heurístico en la evaluación.</w:t>
            </w:r>
          </w:p>
        </w:tc>
      </w:tr>
      <w:tr w:rsidR="0036505A" w:rsidTr="0036505A">
        <w:trPr>
          <w:trHeight w:val="42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 valor heurístico en la evaluación.</w:t>
            </w:r>
          </w:p>
        </w:tc>
      </w:tr>
      <w:tr w:rsidR="0036505A" w:rsidTr="0036505A">
        <w:trPr>
          <w:trHeight w:val="42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 valor heurístico en la evaluación.</w:t>
            </w:r>
          </w:p>
        </w:tc>
      </w:tr>
      <w:tr w:rsidR="0036505A" w:rsidTr="0036505A">
        <w:trPr>
          <w:trHeight w:val="42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 valor heurístico en la evaluación.</w:t>
            </w:r>
          </w:p>
        </w:tc>
      </w:tr>
      <w:tr w:rsidR="0036505A" w:rsidTr="0036505A">
        <w:trPr>
          <w:trHeight w:val="42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C11ED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5A" w:rsidRDefault="0036505A" w:rsidP="0036505A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Máximo valor heurístico en la evaluación.</w:t>
            </w:r>
          </w:p>
        </w:tc>
      </w:tr>
    </w:tbl>
    <w:p w:rsidR="0036505A" w:rsidRPr="00BB0A87" w:rsidRDefault="0036505A" w:rsidP="0036505A">
      <w:pPr>
        <w:pStyle w:val="Prrafodelista"/>
        <w:ind w:left="792"/>
      </w:pPr>
    </w:p>
    <w:p w:rsidR="00BB0A87" w:rsidRPr="0036505A" w:rsidRDefault="00BB0A87" w:rsidP="00BB0A87">
      <w:pPr>
        <w:pStyle w:val="Prrafodelista"/>
        <w:numPr>
          <w:ilvl w:val="1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Presentar una plantilla para la evaluación.</w:t>
      </w:r>
    </w:p>
    <w:p w:rsidR="0036505A" w:rsidRDefault="0036505A" w:rsidP="00DC2C83">
      <w:pPr>
        <w:pStyle w:val="Prrafodelista"/>
        <w:ind w:left="792"/>
      </w:pPr>
      <w:r>
        <w:rPr>
          <w:rStyle w:val="fontstyle01"/>
        </w:rPr>
        <w:t>R//</w:t>
      </w:r>
      <w:r w:rsidR="00DC2C83">
        <w:rPr>
          <w:rStyle w:val="fontstyle01"/>
        </w:rPr>
        <w:t xml:space="preserve"> </w:t>
      </w:r>
      <w:r w:rsidR="00DC2C83">
        <w:t>A continuación se presenta una plantilla la cual se usara para realizar la evaluación heurística.</w:t>
      </w:r>
    </w:p>
    <w:p w:rsidR="00B04553" w:rsidRDefault="00B04553" w:rsidP="00DC2C83">
      <w:pPr>
        <w:pStyle w:val="Prrafodelista"/>
        <w:ind w:left="792"/>
      </w:pPr>
    </w:p>
    <w:p w:rsidR="00B04553" w:rsidRDefault="008E5EDE" w:rsidP="008E5EDE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</w:pPr>
      <w:r>
        <w:lastRenderedPageBreak/>
        <w:t>Evaluación Heurística</w:t>
      </w:r>
    </w:p>
    <w:p w:rsidR="008E5EDE" w:rsidRPr="008E5EDE" w:rsidRDefault="008E5EDE" w:rsidP="008E5EDE">
      <w:pPr>
        <w:pStyle w:val="Cuerpo"/>
      </w:pP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403"/>
        <w:gridCol w:w="6386"/>
      </w:tblGrid>
      <w:tr w:rsidR="00B04553" w:rsidTr="008E5EDE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553" w:rsidRDefault="00B04553" w:rsidP="00C11ED5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553" w:rsidRDefault="00B04553" w:rsidP="00C11ED5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</w:tr>
      <w:tr w:rsidR="008E5EDE" w:rsidTr="008E5EDE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Nombre del evaluador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</w:tr>
      <w:tr w:rsidR="008E5EDE" w:rsidTr="008E5EDE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Rol del evaluador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</w:tr>
    </w:tbl>
    <w:p w:rsidR="00DC2C83" w:rsidRDefault="00DC2C83" w:rsidP="00DC2C83"/>
    <w:tbl>
      <w:tblPr>
        <w:tblStyle w:val="a0"/>
        <w:tblW w:w="879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5"/>
        <w:gridCol w:w="1395"/>
      </w:tblGrid>
      <w:tr w:rsidR="00DC2C83" w:rsidTr="00DC2C83">
        <w:trPr>
          <w:trHeight w:val="440"/>
        </w:trPr>
        <w:tc>
          <w:tcPr>
            <w:tcW w:w="8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2C83" w:rsidRPr="00096A0F" w:rsidRDefault="00096A0F" w:rsidP="00096A0F">
            <w:pPr>
              <w:pStyle w:val="Encabezamient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</w:pPr>
            <w:r>
              <w:t>Evaluación Heurística</w:t>
            </w: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C11ED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Visibilidad del estado del sistema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C11ED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70843">
            <w:pPr>
              <w:ind w:left="100"/>
              <w:rPr>
                <w:sz w:val="20"/>
                <w:szCs w:val="20"/>
              </w:rPr>
            </w:pPr>
            <w:r w:rsidRPr="00D70843">
              <w:rPr>
                <w:sz w:val="20"/>
                <w:szCs w:val="20"/>
              </w:rPr>
              <w:t>¿Muestra bar</w:t>
            </w:r>
            <w:r>
              <w:rPr>
                <w:sz w:val="20"/>
                <w:szCs w:val="20"/>
              </w:rPr>
              <w:t>ras de procesos de información?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C11ED5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C11ED5">
            <w:pPr>
              <w:ind w:left="100"/>
              <w:rPr>
                <w:sz w:val="20"/>
                <w:szCs w:val="20"/>
              </w:rPr>
            </w:pPr>
            <w:r w:rsidRPr="00D70843">
              <w:rPr>
                <w:sz w:val="20"/>
                <w:szCs w:val="20"/>
              </w:rPr>
              <w:t>¿Muestran mensajes de confirmación que indiquen que la tarea se ha realizado con éxito?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C11ED5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8A4FA0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Consistencia entre el sistema y el mundo real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A5636">
            <w:pPr>
              <w:ind w:left="100"/>
              <w:rPr>
                <w:sz w:val="20"/>
                <w:szCs w:val="20"/>
              </w:rPr>
            </w:pPr>
            <w:r w:rsidRPr="00D70843">
              <w:rPr>
                <w:sz w:val="20"/>
                <w:szCs w:val="20"/>
              </w:rPr>
              <w:t>¿Usa términos, palabras y frases que sean</w:t>
            </w:r>
            <w:r w:rsidR="00DA5636">
              <w:rPr>
                <w:sz w:val="20"/>
                <w:szCs w:val="20"/>
              </w:rPr>
              <w:t xml:space="preserve"> familiares para los usuarios?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A5636" w:rsidP="00DC2C83">
            <w:pPr>
              <w:ind w:left="100"/>
              <w:rPr>
                <w:sz w:val="20"/>
                <w:szCs w:val="20"/>
              </w:rPr>
            </w:pPr>
            <w:r w:rsidRPr="00D70843">
              <w:rPr>
                <w:sz w:val="20"/>
                <w:szCs w:val="20"/>
              </w:rPr>
              <w:t>¿Presenta una interfaz lógica para el usuario?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59496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es libre y tiene el control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A5636" w:rsidP="00DA5636">
            <w:pPr>
              <w:ind w:left="100"/>
              <w:rPr>
                <w:sz w:val="20"/>
                <w:szCs w:val="20"/>
              </w:rPr>
            </w:pPr>
            <w:r w:rsidRPr="00DA5636">
              <w:rPr>
                <w:sz w:val="20"/>
                <w:szCs w:val="20"/>
              </w:rPr>
              <w:t xml:space="preserve">¿Posee </w:t>
            </w:r>
            <w:r>
              <w:rPr>
                <w:sz w:val="20"/>
                <w:szCs w:val="20"/>
              </w:rPr>
              <w:t>opciones para hacer y deshacer?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A5636" w:rsidP="00DC2C83">
            <w:pPr>
              <w:ind w:left="100"/>
              <w:rPr>
                <w:sz w:val="20"/>
                <w:szCs w:val="20"/>
              </w:rPr>
            </w:pPr>
            <w:r w:rsidRPr="00DA5636">
              <w:rPr>
                <w:sz w:val="20"/>
                <w:szCs w:val="20"/>
              </w:rPr>
              <w:t>¿Se puede desplazar con facilidad dentro de la interfaz?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4D5A02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Consistencia y estándares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 xml:space="preserve">¿Los objetos están </w:t>
            </w:r>
            <w:r>
              <w:rPr>
                <w:sz w:val="20"/>
                <w:szCs w:val="20"/>
              </w:rPr>
              <w:t>organizados de forma coherente?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¿Utiliza iconos convencionales?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F94469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Prevención</w:t>
            </w:r>
            <w:r w:rsidR="00DC2C83">
              <w:rPr>
                <w:sz w:val="20"/>
                <w:szCs w:val="20"/>
              </w:rPr>
              <w:t xml:space="preserve"> de errores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>¿Presenta</w:t>
            </w:r>
            <w:r>
              <w:rPr>
                <w:sz w:val="20"/>
                <w:szCs w:val="20"/>
              </w:rPr>
              <w:t xml:space="preserve"> señales para prevenir errores?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6C235A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Mejor reconocer que memorizar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>¿Muestra una</w:t>
            </w:r>
            <w:r>
              <w:rPr>
                <w:sz w:val="20"/>
                <w:szCs w:val="20"/>
              </w:rPr>
              <w:t xml:space="preserve"> interfaz amigable e intuitiva?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>¿Existe una relación ent</w:t>
            </w:r>
            <w:r>
              <w:rPr>
                <w:sz w:val="20"/>
                <w:szCs w:val="20"/>
              </w:rPr>
              <w:t>re los objetos y las funciones?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CF77F0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Flexibilidad</w:t>
            </w:r>
            <w:r w:rsidR="00DC2C83">
              <w:rPr>
                <w:sz w:val="20"/>
                <w:szCs w:val="20"/>
              </w:rPr>
              <w:t xml:space="preserve"> y eficiencia de uso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 xml:space="preserve">¿Posee diferentes interfaces </w:t>
            </w:r>
            <w:r>
              <w:rPr>
                <w:sz w:val="20"/>
                <w:szCs w:val="20"/>
              </w:rPr>
              <w:t>(según sea el rol del usuario)?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>¿Muestra a</w:t>
            </w:r>
            <w:r>
              <w:rPr>
                <w:sz w:val="20"/>
                <w:szCs w:val="20"/>
              </w:rPr>
              <w:t>tajos para acciones frecuentes?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E9712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Diseño </w:t>
            </w:r>
            <w:r w:rsidR="00B04553">
              <w:rPr>
                <w:sz w:val="20"/>
                <w:szCs w:val="20"/>
              </w:rPr>
              <w:t>estético</w:t>
            </w:r>
            <w:r>
              <w:rPr>
                <w:sz w:val="20"/>
                <w:szCs w:val="20"/>
              </w:rPr>
              <w:t xml:space="preserve"> minimalista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¿Muestra información necesaria?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DC2C83" w:rsidTr="00DC2C8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>¿La presentación d</w:t>
            </w:r>
            <w:r>
              <w:rPr>
                <w:sz w:val="20"/>
                <w:szCs w:val="20"/>
              </w:rPr>
              <w:t>e la interfaz presenta armonía?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613DD4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Ayuda a reconocer, diagnosticar y recuperarse de los errores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70843" w:rsidTr="00D7084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 xml:space="preserve">¿Indica errores </w:t>
            </w:r>
            <w:r>
              <w:rPr>
                <w:sz w:val="20"/>
                <w:szCs w:val="20"/>
              </w:rPr>
              <w:t>a través de mensajes o sonidos?</w:t>
            </w:r>
          </w:p>
          <w:p w:rsidR="00D70843" w:rsidRPr="008E5EDE" w:rsidRDefault="008E5EDE" w:rsidP="008E5EDE">
            <w:pPr>
              <w:tabs>
                <w:tab w:val="left" w:pos="55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4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51304E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  <w:tr w:rsidR="00DC2C83" w:rsidTr="00C11ED5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C2C83" w:rsidP="00DC2C83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Ayuda y </w:t>
            </w:r>
            <w:r w:rsidR="00B04553">
              <w:rPr>
                <w:sz w:val="20"/>
                <w:szCs w:val="20"/>
              </w:rPr>
              <w:t>documentación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C8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D70843" w:rsidTr="00D7084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43" w:rsidRDefault="00B04553" w:rsidP="00B0455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 xml:space="preserve">¿El botón </w:t>
            </w:r>
            <w:r>
              <w:rPr>
                <w:sz w:val="20"/>
                <w:szCs w:val="20"/>
              </w:rPr>
              <w:t>de ayuda siempre está presente?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4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D70843" w:rsidTr="00D70843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43" w:rsidRDefault="00B04553" w:rsidP="00DC2C83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lastRenderedPageBreak/>
              <w:t>¿Presenta FAQ o videos tutoriales?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843" w:rsidRDefault="00D70843" w:rsidP="00DC2C83">
            <w:pPr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8E5EDE" w:rsidTr="003F6862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</w:p>
        </w:tc>
      </w:tr>
    </w:tbl>
    <w:p w:rsidR="008E5EDE" w:rsidRDefault="008E5EDE" w:rsidP="008E5EDE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</w:pP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562"/>
        <w:gridCol w:w="1247"/>
        <w:gridCol w:w="4980"/>
      </w:tblGrid>
      <w:tr w:rsidR="008E5EDE" w:rsidTr="008E5EDE">
        <w:trPr>
          <w:cantSplit/>
          <w:trHeight w:val="240"/>
          <w:tblHeader/>
        </w:trPr>
        <w:tc>
          <w:tcPr>
            <w:tcW w:w="87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5EDE" w:rsidRPr="008E5EDE" w:rsidRDefault="008E5EDE" w:rsidP="008E5EDE">
            <w:pPr>
              <w:pStyle w:val="Encabezamient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</w:pPr>
            <w:r>
              <w:t>Conclusiones</w:t>
            </w:r>
          </w:p>
        </w:tc>
      </w:tr>
      <w:tr w:rsidR="008E5EDE" w:rsidTr="008E5EDE">
        <w:trPr>
          <w:cantSplit/>
          <w:trHeight w:val="240"/>
          <w:tblHeader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C11ED5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Heurísticos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C11ED5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C11ED5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Observaciones</w:t>
            </w:r>
          </w:p>
        </w:tc>
      </w:tr>
      <w:tr w:rsidR="008E5EDE" w:rsidTr="008E5EDE">
        <w:trPr>
          <w:cantSplit/>
          <w:trHeight w:val="48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Visibilidad del estado del sistema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096A0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</w:tabs>
              <w:ind w:left="720"/>
              <w:rPr>
                <w:i/>
                <w:sz w:val="20"/>
              </w:rPr>
            </w:pPr>
          </w:p>
        </w:tc>
      </w:tr>
      <w:tr w:rsidR="008E5EDE" w:rsidTr="008E5ED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Consistencia entre el sistema y el mundo real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096A0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5226"/>
              </w:tabs>
              <w:ind w:left="720"/>
              <w:rPr>
                <w:position w:val="-2"/>
                <w:sz w:val="20"/>
              </w:rPr>
            </w:pPr>
          </w:p>
        </w:tc>
      </w:tr>
      <w:tr w:rsidR="008E5EDE" w:rsidTr="008E5ED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es libre y tiene el control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</w:tr>
      <w:tr w:rsidR="008E5EDE" w:rsidTr="008E5ED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Consistencia y estándares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096A0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</w:tabs>
              <w:ind w:left="720"/>
              <w:rPr>
                <w:position w:val="-2"/>
                <w:sz w:val="20"/>
              </w:rPr>
            </w:pPr>
          </w:p>
        </w:tc>
      </w:tr>
      <w:tr w:rsidR="008E5EDE" w:rsidTr="008E5ED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Prevención de errores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096A0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left="720"/>
              <w:rPr>
                <w:position w:val="-2"/>
                <w:sz w:val="20"/>
              </w:rPr>
            </w:pPr>
          </w:p>
        </w:tc>
      </w:tr>
      <w:tr w:rsidR="008E5EDE" w:rsidTr="008E5ED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Mejor reconocer que memorizar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096A0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left="720"/>
              <w:rPr>
                <w:position w:val="-2"/>
                <w:sz w:val="20"/>
              </w:rPr>
            </w:pPr>
          </w:p>
        </w:tc>
      </w:tr>
      <w:tr w:rsidR="008E5EDE" w:rsidTr="008E5EDE">
        <w:trPr>
          <w:cantSplit/>
          <w:trHeight w:val="48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Flexibilidad y eficiencia de uso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096A0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left="720"/>
              <w:rPr>
                <w:position w:val="-2"/>
                <w:sz w:val="20"/>
              </w:rPr>
            </w:pPr>
          </w:p>
        </w:tc>
      </w:tr>
      <w:tr w:rsidR="008E5EDE" w:rsidTr="008E5ED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estético minimalista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096A0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left="720"/>
              <w:rPr>
                <w:position w:val="-2"/>
                <w:sz w:val="20"/>
              </w:rPr>
            </w:pPr>
          </w:p>
        </w:tc>
      </w:tr>
      <w:tr w:rsidR="008E5EDE" w:rsidTr="008E5ED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Ayuda a reconocer, diagnosticar y recuperarse de los errores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</w:tr>
      <w:tr w:rsidR="008E5EDE" w:rsidTr="008E5ED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Ayuda y documentación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8E5ED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096A0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left="720"/>
              <w:rPr>
                <w:position w:val="-2"/>
                <w:sz w:val="20"/>
              </w:rPr>
            </w:pPr>
          </w:p>
        </w:tc>
      </w:tr>
    </w:tbl>
    <w:p w:rsidR="008E5EDE" w:rsidRDefault="008E5EDE" w:rsidP="008E5EDE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</w:pP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60"/>
        <w:gridCol w:w="7229"/>
      </w:tblGrid>
      <w:tr w:rsidR="008E5EDE" w:rsidTr="005D7308">
        <w:trPr>
          <w:cantSplit/>
          <w:trHeight w:val="24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5D7308" w:rsidP="00C11ED5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Heurísticos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5D7308" w:rsidP="00C11ED5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Posible solución </w:t>
            </w:r>
          </w:p>
        </w:tc>
      </w:tr>
      <w:tr w:rsidR="008E5EDE" w:rsidTr="005D7308">
        <w:trPr>
          <w:cantSplit/>
          <w:trHeight w:val="2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C11ED5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sz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DE" w:rsidRDefault="008E5EDE" w:rsidP="00C11ED5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</w:p>
        </w:tc>
      </w:tr>
    </w:tbl>
    <w:p w:rsidR="008E5EDE" w:rsidRDefault="008E5EDE" w:rsidP="008E5EDE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  <w:rPr>
          <w:rFonts w:ascii="Times New Roman" w:eastAsia="Times New Roman" w:hAnsi="Times New Roman"/>
          <w:color w:val="auto"/>
          <w:sz w:val="20"/>
          <w:lang w:val="en-US" w:bidi="x-none"/>
        </w:rPr>
      </w:pPr>
    </w:p>
    <w:p w:rsidR="008E5EDE" w:rsidRDefault="008E5EDE" w:rsidP="008E5EDE"/>
    <w:p w:rsidR="00DC2C83" w:rsidRDefault="00DC2C83" w:rsidP="00DC2C83">
      <w:pPr>
        <w:pStyle w:val="Prrafodelista"/>
        <w:ind w:left="792"/>
      </w:pPr>
    </w:p>
    <w:p w:rsidR="00DC2C83" w:rsidRPr="00BB0A87" w:rsidRDefault="00DC2C83" w:rsidP="00DC2C83">
      <w:pPr>
        <w:pStyle w:val="Prrafodelista"/>
        <w:ind w:left="792"/>
        <w:rPr>
          <w:rStyle w:val="fontstyle01"/>
          <w:color w:val="auto"/>
          <w:sz w:val="22"/>
          <w:szCs w:val="22"/>
        </w:rPr>
      </w:pPr>
    </w:p>
    <w:p w:rsidR="00BB0A87" w:rsidRPr="00BB0A87" w:rsidRDefault="00BB0A87" w:rsidP="00BB0A87">
      <w:pPr>
        <w:pStyle w:val="Prrafodelista"/>
        <w:numPr>
          <w:ilvl w:val="0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Poner en marcha la evaluación Heurística</w:t>
      </w:r>
    </w:p>
    <w:p w:rsidR="00BB0A87" w:rsidRPr="00096A0F" w:rsidRDefault="00BB0A87" w:rsidP="00BB0A87">
      <w:pPr>
        <w:pStyle w:val="Prrafodelista"/>
        <w:numPr>
          <w:ilvl w:val="1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lastRenderedPageBreak/>
        <w:t>Realizar inspecciones de reconocimiento a la página WEB</w:t>
      </w:r>
      <w:r>
        <w:rPr>
          <w:rStyle w:val="fontstyle01"/>
          <w:sz w:val="16"/>
          <w:szCs w:val="16"/>
        </w:rPr>
        <w:t>.</w:t>
      </w:r>
    </w:p>
    <w:p w:rsidR="00096A0F" w:rsidRPr="00096A0F" w:rsidRDefault="00096A0F" w:rsidP="00096A0F">
      <w:pPr>
        <w:ind w:left="360"/>
        <w:rPr>
          <w:rStyle w:val="fontstyle01"/>
          <w:color w:val="auto"/>
          <w:sz w:val="22"/>
          <w:szCs w:val="22"/>
        </w:rPr>
      </w:pPr>
      <w:r w:rsidRPr="00096A0F">
        <w:rPr>
          <w:rStyle w:val="fontstyle01"/>
          <w:sz w:val="16"/>
          <w:szCs w:val="16"/>
        </w:rPr>
        <w:t>R//</w:t>
      </w:r>
    </w:p>
    <w:p w:rsidR="00BB0A87" w:rsidRPr="00487096" w:rsidRDefault="00BB0A87" w:rsidP="00BB0A87">
      <w:pPr>
        <w:pStyle w:val="Prrafodelista"/>
        <w:numPr>
          <w:ilvl w:val="1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Aplicar el instrumento resultante en la etapa de planificación.</w:t>
      </w:r>
    </w:p>
    <w:p w:rsidR="00487096" w:rsidRPr="008E5EDE" w:rsidRDefault="00487096" w:rsidP="00487096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</w:pPr>
      <w:r>
        <w:t>Evaluación Heurística</w:t>
      </w: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403"/>
        <w:gridCol w:w="6386"/>
      </w:tblGrid>
      <w:tr w:rsidR="00487096" w:rsidTr="00FC6A2C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23/05/2018</w:t>
            </w:r>
          </w:p>
        </w:tc>
      </w:tr>
      <w:tr w:rsidR="00487096" w:rsidTr="00FC6A2C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Nombre del evaluador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Christian David Ospina Primero</w:t>
            </w:r>
          </w:p>
        </w:tc>
      </w:tr>
      <w:tr w:rsidR="00487096" w:rsidTr="00FC6A2C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Rol del evaluador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Desarrollador</w:t>
            </w:r>
          </w:p>
        </w:tc>
      </w:tr>
    </w:tbl>
    <w:p w:rsidR="00487096" w:rsidRDefault="00487096" w:rsidP="00487096">
      <w:pPr>
        <w:pStyle w:val="Prrafodelista"/>
        <w:ind w:left="360"/>
      </w:pPr>
    </w:p>
    <w:tbl>
      <w:tblPr>
        <w:tblStyle w:val="a0"/>
        <w:tblW w:w="879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5"/>
        <w:gridCol w:w="1395"/>
      </w:tblGrid>
      <w:tr w:rsidR="00487096" w:rsidTr="00FC6A2C">
        <w:trPr>
          <w:trHeight w:val="440"/>
        </w:trPr>
        <w:tc>
          <w:tcPr>
            <w:tcW w:w="8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096" w:rsidRPr="00096A0F" w:rsidRDefault="00487096" w:rsidP="00FC6A2C">
            <w:pPr>
              <w:pStyle w:val="Encabezamient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</w:pPr>
            <w:r>
              <w:t>Evaluación Heurística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Visibilidad del estado del sistema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 w:rsidRPr="00D70843">
              <w:rPr>
                <w:sz w:val="20"/>
                <w:szCs w:val="20"/>
              </w:rPr>
              <w:t>¿Muestra bar</w:t>
            </w:r>
            <w:r>
              <w:rPr>
                <w:sz w:val="20"/>
                <w:szCs w:val="20"/>
              </w:rPr>
              <w:t>ras de procesos de información?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 w:rsidRPr="00D70843">
              <w:rPr>
                <w:sz w:val="20"/>
                <w:szCs w:val="20"/>
              </w:rPr>
              <w:t>¿Muestran mensajes de confirmación que indiquen que la tarea se ha realizado con éxito?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8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Consistencia entre el sistema y el mundo real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 w:rsidRPr="00D70843">
              <w:rPr>
                <w:sz w:val="20"/>
                <w:szCs w:val="20"/>
              </w:rPr>
              <w:t>¿Usa términos, palabras y frases que sean</w:t>
            </w:r>
            <w:r>
              <w:rPr>
                <w:sz w:val="20"/>
                <w:szCs w:val="20"/>
              </w:rPr>
              <w:t xml:space="preserve"> familiares para los usuarios?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 w:rsidRPr="00D70843">
              <w:rPr>
                <w:sz w:val="20"/>
                <w:szCs w:val="20"/>
              </w:rPr>
              <w:t>¿Presenta una interfaz lógica para el usuario?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7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es libre y tiene el control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 w:rsidRPr="00DA5636">
              <w:rPr>
                <w:sz w:val="20"/>
                <w:szCs w:val="20"/>
              </w:rPr>
              <w:t xml:space="preserve">¿Posee </w:t>
            </w:r>
            <w:r>
              <w:rPr>
                <w:sz w:val="20"/>
                <w:szCs w:val="20"/>
              </w:rPr>
              <w:t>opciones para hacer y deshacer?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 w:rsidRPr="00DA5636">
              <w:rPr>
                <w:sz w:val="20"/>
                <w:szCs w:val="20"/>
              </w:rPr>
              <w:t>¿Se puede desplazar con facilidad dentro de la interfaz?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8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Consistencia y estándares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 xml:space="preserve">¿Los objetos están </w:t>
            </w:r>
            <w:r>
              <w:rPr>
                <w:sz w:val="20"/>
                <w:szCs w:val="20"/>
              </w:rPr>
              <w:t>organizados de forma coherente?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¿Utiliza iconos convencionales?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10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Prevención de errores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>¿Presenta</w:t>
            </w:r>
            <w:r>
              <w:rPr>
                <w:sz w:val="20"/>
                <w:szCs w:val="20"/>
              </w:rPr>
              <w:t xml:space="preserve"> señales para prevenir errores?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Mejor reconocer que memorizar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>¿Muestra una</w:t>
            </w:r>
            <w:r>
              <w:rPr>
                <w:sz w:val="20"/>
                <w:szCs w:val="20"/>
              </w:rPr>
              <w:t xml:space="preserve"> interfaz amigable e intuitiva?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>¿Existe una relación ent</w:t>
            </w:r>
            <w:r>
              <w:rPr>
                <w:sz w:val="20"/>
                <w:szCs w:val="20"/>
              </w:rPr>
              <w:t>re los objetos y las funciones?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8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Flexibilidad y eficiencia de uso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 xml:space="preserve">¿Posee diferentes interfaces </w:t>
            </w:r>
            <w:r>
              <w:rPr>
                <w:sz w:val="20"/>
                <w:szCs w:val="20"/>
              </w:rPr>
              <w:t>(según sea el rol del usuario)?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>¿Muestra a</w:t>
            </w:r>
            <w:r>
              <w:rPr>
                <w:sz w:val="20"/>
                <w:szCs w:val="20"/>
              </w:rPr>
              <w:t>tajos para acciones frecuentes?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6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estético minimalista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¿Muestra información necesaria?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>¿La presentación d</w:t>
            </w:r>
            <w:r>
              <w:rPr>
                <w:sz w:val="20"/>
                <w:szCs w:val="20"/>
              </w:rPr>
              <w:t>e la interfaz presenta armonía?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487096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9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Ayuda a reconocer, diagnosticar y recuperarse de los errores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 xml:space="preserve">¿Indica errores </w:t>
            </w:r>
            <w:r>
              <w:rPr>
                <w:sz w:val="20"/>
                <w:szCs w:val="20"/>
              </w:rPr>
              <w:t>a través de mensajes o sonidos?</w:t>
            </w:r>
          </w:p>
          <w:p w:rsidR="00487096" w:rsidRPr="008E5EDE" w:rsidRDefault="00487096" w:rsidP="00FC6A2C">
            <w:pPr>
              <w:tabs>
                <w:tab w:val="left" w:pos="55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Ayuda y documentación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lastRenderedPageBreak/>
              <w:t xml:space="preserve">¿El botón </w:t>
            </w:r>
            <w:r>
              <w:rPr>
                <w:sz w:val="20"/>
                <w:szCs w:val="20"/>
              </w:rPr>
              <w:t>de ayuda siempre está presente?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 w:rsidRPr="00B04553">
              <w:rPr>
                <w:sz w:val="20"/>
                <w:szCs w:val="20"/>
              </w:rPr>
              <w:t>¿Presenta FAQ o videos tutoriales?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87096" w:rsidTr="00FC6A2C">
        <w:trPr>
          <w:trHeight w:val="440"/>
        </w:trPr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2</w:t>
            </w:r>
          </w:p>
        </w:tc>
      </w:tr>
    </w:tbl>
    <w:p w:rsidR="00487096" w:rsidRDefault="00487096" w:rsidP="00487096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  <w:ind w:left="360"/>
      </w:pP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562"/>
        <w:gridCol w:w="1247"/>
        <w:gridCol w:w="4980"/>
      </w:tblGrid>
      <w:tr w:rsidR="00487096" w:rsidTr="00FC6A2C">
        <w:trPr>
          <w:cantSplit/>
          <w:trHeight w:val="240"/>
          <w:tblHeader/>
        </w:trPr>
        <w:tc>
          <w:tcPr>
            <w:tcW w:w="87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096" w:rsidRPr="008E5EDE" w:rsidRDefault="00487096" w:rsidP="00FC6A2C">
            <w:pPr>
              <w:pStyle w:val="Encabezamient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</w:pPr>
            <w:r>
              <w:t>Conclusiones</w:t>
            </w:r>
          </w:p>
        </w:tc>
      </w:tr>
      <w:tr w:rsidR="00487096" w:rsidTr="00FC6A2C">
        <w:trPr>
          <w:cantSplit/>
          <w:trHeight w:val="240"/>
          <w:tblHeader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Heurísticos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Observaciones</w:t>
            </w:r>
          </w:p>
        </w:tc>
      </w:tr>
      <w:tr w:rsidR="00487096" w:rsidTr="00FC6A2C">
        <w:trPr>
          <w:cantSplit/>
          <w:trHeight w:val="48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Visibilidad del estado del sistema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A30EAB" w:rsidP="00A30EA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2"/>
                <w:szCs w:val="22"/>
              </w:rPr>
            </w:pPr>
            <w:r w:rsidRPr="00A30EAB">
              <w:rPr>
                <w:i/>
                <w:sz w:val="22"/>
                <w:szCs w:val="22"/>
              </w:rPr>
              <w:t>6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487096" w:rsidP="00A30EAB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</w:tabs>
              <w:rPr>
                <w:i/>
                <w:sz w:val="20"/>
              </w:rPr>
            </w:pPr>
          </w:p>
        </w:tc>
      </w:tr>
      <w:tr w:rsidR="00487096" w:rsidTr="00FC6A2C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Consistencia entre el sistema y el mundo real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A30EAB" w:rsidP="00A30EA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2"/>
                <w:szCs w:val="22"/>
              </w:rPr>
            </w:pPr>
            <w:r w:rsidRPr="00A30EAB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487096" w:rsidP="00A30EAB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5226"/>
              </w:tabs>
              <w:rPr>
                <w:i/>
                <w:position w:val="-2"/>
                <w:sz w:val="20"/>
              </w:rPr>
            </w:pPr>
          </w:p>
        </w:tc>
      </w:tr>
      <w:tr w:rsidR="00487096" w:rsidTr="00FC6A2C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es libre y tiene el control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A30EAB" w:rsidP="00A30EA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2"/>
                <w:szCs w:val="22"/>
              </w:rPr>
            </w:pPr>
            <w:r w:rsidRPr="00A30EAB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487096" w:rsidP="00FC6A2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</w:rPr>
            </w:pPr>
          </w:p>
        </w:tc>
      </w:tr>
      <w:tr w:rsidR="00487096" w:rsidTr="00FC6A2C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Consistencia y estándares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A30EAB" w:rsidP="00A30EA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2"/>
                <w:szCs w:val="22"/>
              </w:rPr>
            </w:pPr>
            <w:r w:rsidRPr="00A30EAB">
              <w:rPr>
                <w:i/>
                <w:sz w:val="22"/>
                <w:szCs w:val="22"/>
              </w:rPr>
              <w:t>5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487096" w:rsidP="00A30EAB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</w:tabs>
              <w:rPr>
                <w:i/>
                <w:position w:val="-2"/>
                <w:sz w:val="20"/>
              </w:rPr>
            </w:pPr>
          </w:p>
        </w:tc>
        <w:bookmarkStart w:id="0" w:name="_GoBack"/>
        <w:bookmarkEnd w:id="0"/>
      </w:tr>
      <w:tr w:rsidR="00487096" w:rsidTr="00FC6A2C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Prevención de errores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A30EAB" w:rsidP="00A30EA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2"/>
                <w:szCs w:val="22"/>
              </w:rPr>
            </w:pPr>
            <w:r w:rsidRPr="00A30EAB">
              <w:rPr>
                <w:i/>
                <w:sz w:val="22"/>
                <w:szCs w:val="22"/>
              </w:rPr>
              <w:t>5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487096" w:rsidP="00A30EAB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rPr>
                <w:i/>
                <w:position w:val="-2"/>
                <w:sz w:val="20"/>
              </w:rPr>
            </w:pPr>
          </w:p>
        </w:tc>
      </w:tr>
      <w:tr w:rsidR="00487096" w:rsidTr="00FC6A2C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Mejor reconocer que memorizar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A30EAB" w:rsidP="00A30EA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2"/>
                <w:szCs w:val="22"/>
              </w:rPr>
            </w:pPr>
            <w:r w:rsidRPr="00A30EAB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487096" w:rsidP="00A30EAB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rPr>
                <w:i/>
                <w:position w:val="-2"/>
                <w:sz w:val="20"/>
              </w:rPr>
            </w:pPr>
          </w:p>
        </w:tc>
      </w:tr>
      <w:tr w:rsidR="00487096" w:rsidTr="00FC6A2C">
        <w:trPr>
          <w:cantSplit/>
          <w:trHeight w:val="48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Flexibilidad y eficiencia de uso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A30EAB" w:rsidP="00A30EA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2"/>
                <w:szCs w:val="22"/>
              </w:rPr>
            </w:pPr>
            <w:r w:rsidRPr="00A30EAB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487096" w:rsidP="00A30EAB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rPr>
                <w:i/>
                <w:position w:val="-2"/>
                <w:sz w:val="20"/>
              </w:rPr>
            </w:pPr>
          </w:p>
        </w:tc>
      </w:tr>
      <w:tr w:rsidR="00487096" w:rsidTr="00FC6A2C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estético minimalista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A30EAB" w:rsidP="00A30EA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2"/>
                <w:szCs w:val="22"/>
              </w:rPr>
            </w:pPr>
            <w:r w:rsidRPr="00A30EAB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487096" w:rsidP="00A30EAB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rPr>
                <w:i/>
                <w:position w:val="-2"/>
                <w:sz w:val="20"/>
              </w:rPr>
            </w:pPr>
          </w:p>
        </w:tc>
      </w:tr>
      <w:tr w:rsidR="00487096" w:rsidTr="00FC6A2C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Ayuda a reconocer, diagnosticar y recuperarse de los errores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A30EAB" w:rsidP="00A30EA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2"/>
                <w:szCs w:val="22"/>
              </w:rPr>
            </w:pPr>
            <w:r w:rsidRPr="00A30EAB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487096" w:rsidP="00FC6A2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</w:rPr>
            </w:pPr>
          </w:p>
        </w:tc>
      </w:tr>
      <w:tr w:rsidR="00487096" w:rsidTr="00FC6A2C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Ayuda y documentación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A30EAB" w:rsidP="00A30EA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2"/>
                <w:szCs w:val="22"/>
              </w:rPr>
            </w:pPr>
            <w:r w:rsidRPr="00A30EAB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Pr="00A30EAB" w:rsidRDefault="00487096" w:rsidP="00A30EAB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rPr>
                <w:i/>
                <w:position w:val="-2"/>
                <w:sz w:val="20"/>
              </w:rPr>
            </w:pPr>
          </w:p>
        </w:tc>
      </w:tr>
    </w:tbl>
    <w:p w:rsidR="00487096" w:rsidRDefault="00487096" w:rsidP="00487096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  <w:ind w:left="360"/>
      </w:pP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60"/>
        <w:gridCol w:w="7229"/>
      </w:tblGrid>
      <w:tr w:rsidR="00487096" w:rsidTr="00FC6A2C">
        <w:trPr>
          <w:cantSplit/>
          <w:trHeight w:val="24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Heurísticos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Posible solución </w:t>
            </w:r>
          </w:p>
        </w:tc>
      </w:tr>
      <w:tr w:rsidR="00487096" w:rsidTr="00FC6A2C">
        <w:trPr>
          <w:cantSplit/>
          <w:trHeight w:val="2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sz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096" w:rsidRDefault="00487096" w:rsidP="00FC6A2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</w:p>
        </w:tc>
      </w:tr>
    </w:tbl>
    <w:p w:rsidR="00487096" w:rsidRDefault="00487096" w:rsidP="00487096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  <w:ind w:left="360"/>
        <w:rPr>
          <w:rFonts w:ascii="Times New Roman" w:eastAsia="Times New Roman" w:hAnsi="Times New Roman"/>
          <w:color w:val="auto"/>
          <w:sz w:val="20"/>
          <w:lang w:val="en-US" w:bidi="x-none"/>
        </w:rPr>
      </w:pPr>
    </w:p>
    <w:p w:rsidR="00487096" w:rsidRPr="00487096" w:rsidRDefault="00487096" w:rsidP="00487096">
      <w:pPr>
        <w:pStyle w:val="Prrafodelista"/>
        <w:ind w:left="360"/>
        <w:rPr>
          <w:rStyle w:val="fontstyle01"/>
          <w:color w:val="auto"/>
          <w:sz w:val="22"/>
          <w:szCs w:val="22"/>
        </w:rPr>
      </w:pPr>
    </w:p>
    <w:p w:rsidR="00BB0A87" w:rsidRPr="00BB0A87" w:rsidRDefault="00BB0A87" w:rsidP="00BB0A87">
      <w:pPr>
        <w:pStyle w:val="Prrafodelista"/>
        <w:numPr>
          <w:ilvl w:val="0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Analizar los resultados de la evaluación y exponer los hallazgos.</w:t>
      </w:r>
    </w:p>
    <w:p w:rsidR="00BB0A87" w:rsidRPr="00BB0A87" w:rsidRDefault="00BB0A87" w:rsidP="00BB0A87">
      <w:pPr>
        <w:pStyle w:val="Prrafodelista"/>
        <w:numPr>
          <w:ilvl w:val="0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lastRenderedPageBreak/>
        <w:t xml:space="preserve">Utilizar </w:t>
      </w:r>
      <w:r>
        <w:rPr>
          <w:rStyle w:val="fontstyle21"/>
        </w:rPr>
        <w:t>Heuristictool</w:t>
      </w:r>
      <w:r w:rsidRPr="00BB0A87">
        <w:rPr>
          <w:rStyle w:val="fontstyle01"/>
          <w:sz w:val="16"/>
          <w:szCs w:val="16"/>
        </w:rPr>
        <w:t xml:space="preserve"> </w:t>
      </w:r>
      <w:r>
        <w:rPr>
          <w:rStyle w:val="fontstyle01"/>
        </w:rPr>
        <w:t>para realizar una HE teniendo en cuenta cada uno de los puntos anteriormente descritos.</w:t>
      </w:r>
    </w:p>
    <w:p w:rsidR="00BB0A87" w:rsidRPr="00BB0A87" w:rsidRDefault="00BB0A87" w:rsidP="00BB0A87">
      <w:pPr>
        <w:pStyle w:val="Prrafodelista"/>
        <w:numPr>
          <w:ilvl w:val="0"/>
          <w:numId w:val="4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Realizar una comparación de la evaluación manual y la evaluación con la herramienta mencionada en el punto anterior.</w:t>
      </w:r>
    </w:p>
    <w:p w:rsidR="00BB0A87" w:rsidRDefault="00BB0A87" w:rsidP="00BB0A87">
      <w:pPr>
        <w:pStyle w:val="Prrafodelista"/>
        <w:ind w:left="360"/>
      </w:pPr>
    </w:p>
    <w:sectPr w:rsidR="00BB0A8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56B" w:rsidRDefault="00EB656B" w:rsidP="008E5EDE">
      <w:pPr>
        <w:spacing w:line="240" w:lineRule="auto"/>
      </w:pPr>
      <w:r>
        <w:separator/>
      </w:r>
    </w:p>
  </w:endnote>
  <w:endnote w:type="continuationSeparator" w:id="0">
    <w:p w:rsidR="00EB656B" w:rsidRDefault="00EB656B" w:rsidP="008E5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56B" w:rsidRDefault="00EB656B" w:rsidP="008E5EDE">
      <w:pPr>
        <w:spacing w:line="240" w:lineRule="auto"/>
      </w:pPr>
      <w:r>
        <w:separator/>
      </w:r>
    </w:p>
  </w:footnote>
  <w:footnote w:type="continuationSeparator" w:id="0">
    <w:p w:rsidR="00EB656B" w:rsidRDefault="00EB656B" w:rsidP="008E5E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3FB638E"/>
    <w:multiLevelType w:val="hybridMultilevel"/>
    <w:tmpl w:val="29FE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15E70"/>
    <w:multiLevelType w:val="hybridMultilevel"/>
    <w:tmpl w:val="B2CA5D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F2D95"/>
    <w:multiLevelType w:val="multilevel"/>
    <w:tmpl w:val="8CD07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DEC15D6"/>
    <w:multiLevelType w:val="multilevel"/>
    <w:tmpl w:val="BAA86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0CD3"/>
    <w:rsid w:val="00031AC2"/>
    <w:rsid w:val="00082051"/>
    <w:rsid w:val="00096A0F"/>
    <w:rsid w:val="0036505A"/>
    <w:rsid w:val="004173B6"/>
    <w:rsid w:val="0044334D"/>
    <w:rsid w:val="00487096"/>
    <w:rsid w:val="004E7FED"/>
    <w:rsid w:val="00506C7F"/>
    <w:rsid w:val="005D7308"/>
    <w:rsid w:val="00751484"/>
    <w:rsid w:val="008E5EDE"/>
    <w:rsid w:val="00A30EAB"/>
    <w:rsid w:val="00B04553"/>
    <w:rsid w:val="00BB0A87"/>
    <w:rsid w:val="00D70843"/>
    <w:rsid w:val="00DA5636"/>
    <w:rsid w:val="00DC2C83"/>
    <w:rsid w:val="00E57B31"/>
    <w:rsid w:val="00EB656B"/>
    <w:rsid w:val="00EE0CD3"/>
    <w:rsid w:val="00F22CE4"/>
    <w:rsid w:val="00F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6472"/>
  <w15:docId w15:val="{1020F9AD-8642-438E-B639-547B6659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Prrafodelista">
    <w:name w:val="List Paragraph"/>
    <w:basedOn w:val="Normal"/>
    <w:uiPriority w:val="34"/>
    <w:qFormat/>
    <w:rsid w:val="004E7FED"/>
    <w:pPr>
      <w:ind w:left="720"/>
      <w:contextualSpacing/>
    </w:pPr>
  </w:style>
  <w:style w:type="character" w:customStyle="1" w:styleId="fontstyle01">
    <w:name w:val="fontstyle01"/>
    <w:basedOn w:val="Fuentedeprrafopredeter"/>
    <w:rsid w:val="00BB0A8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BB0A8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Cuerpo">
    <w:name w:val="Cuerpo"/>
    <w:rsid w:val="00B04553"/>
    <w:pPr>
      <w:spacing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s-ES_tradnl"/>
    </w:rPr>
  </w:style>
  <w:style w:type="paragraph" w:customStyle="1" w:styleId="Encabezamiento">
    <w:name w:val="Encabezamiento"/>
    <w:next w:val="Cuerpo"/>
    <w:rsid w:val="00B04553"/>
    <w:pPr>
      <w:keepNext/>
      <w:spacing w:line="240" w:lineRule="auto"/>
    </w:pPr>
    <w:rPr>
      <w:rFonts w:ascii="Helvetica" w:eastAsia="ヒラギノ角ゴ Pro W3" w:hAnsi="Helvetica" w:cs="Times New Roman"/>
      <w:b/>
      <w:color w:val="000000"/>
      <w:sz w:val="36"/>
      <w:szCs w:val="20"/>
      <w:lang w:val="es-ES_tradnl"/>
    </w:rPr>
  </w:style>
  <w:style w:type="paragraph" w:customStyle="1" w:styleId="Subttulo1">
    <w:name w:val="Subtítulo1"/>
    <w:next w:val="Cuerpo"/>
    <w:rsid w:val="00B04553"/>
    <w:pPr>
      <w:keepNext/>
      <w:spacing w:line="240" w:lineRule="auto"/>
    </w:pPr>
    <w:rPr>
      <w:rFonts w:ascii="Helvetica" w:eastAsia="ヒラギノ角ゴ Pro W3" w:hAnsi="Helvetica" w:cs="Times New Roman"/>
      <w:b/>
      <w:color w:val="000000"/>
      <w:sz w:val="24"/>
      <w:szCs w:val="20"/>
      <w:lang w:val="es-ES_tradnl"/>
    </w:rPr>
  </w:style>
  <w:style w:type="paragraph" w:customStyle="1" w:styleId="Textodenotaalpie">
    <w:name w:val="Texto de nota al pie"/>
    <w:rsid w:val="008E5EDE"/>
    <w:pPr>
      <w:spacing w:line="240" w:lineRule="auto"/>
    </w:pPr>
    <w:rPr>
      <w:rFonts w:ascii="Helvetica" w:eastAsia="ヒラギノ角ゴ Pro W3" w:hAnsi="Helvetica" w:cs="Times New Roman"/>
      <w:color w:val="000000"/>
      <w:sz w:val="20"/>
      <w:szCs w:val="20"/>
      <w:lang w:val="es-ES_tradnl"/>
    </w:rPr>
  </w:style>
  <w:style w:type="numbering" w:customStyle="1" w:styleId="Vieta">
    <w:name w:val="Viñeta"/>
    <w:rsid w:val="008E5EDE"/>
  </w:style>
  <w:style w:type="paragraph" w:styleId="Encabezado">
    <w:name w:val="header"/>
    <w:basedOn w:val="Normal"/>
    <w:link w:val="EncabezadoCar"/>
    <w:uiPriority w:val="99"/>
    <w:unhideWhenUsed/>
    <w:rsid w:val="008E5ED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EDE"/>
  </w:style>
  <w:style w:type="paragraph" w:styleId="Piedepgina">
    <w:name w:val="footer"/>
    <w:basedOn w:val="Normal"/>
    <w:link w:val="PiedepginaCar"/>
    <w:uiPriority w:val="99"/>
    <w:unhideWhenUsed/>
    <w:rsid w:val="008E5ED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David Ospina Primero</cp:lastModifiedBy>
  <cp:revision>4</cp:revision>
  <dcterms:created xsi:type="dcterms:W3CDTF">2018-05-30T03:26:00Z</dcterms:created>
  <dcterms:modified xsi:type="dcterms:W3CDTF">2018-06-09T01:47:00Z</dcterms:modified>
</cp:coreProperties>
</file>